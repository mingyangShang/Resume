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37" w:rsidRPr="000E3337" w:rsidRDefault="000E3337" w:rsidP="000E3337">
      <w:pPr>
        <w:widowControl/>
        <w:autoSpaceDE w:val="0"/>
        <w:autoSpaceDN w:val="0"/>
        <w:adjustRightInd w:val="0"/>
        <w:jc w:val="center"/>
        <w:rPr>
          <w:rFonts w:ascii="Helvetica Neue" w:hAnsi="Helvetica Neue" w:cs="Helvetica Neue"/>
          <w:b/>
          <w:bCs/>
          <w:color w:val="313131"/>
          <w:kern w:val="0"/>
          <w:sz w:val="48"/>
          <w:szCs w:val="48"/>
        </w:rPr>
      </w:pPr>
      <w:r w:rsidRPr="000E3337">
        <w:rPr>
          <w:rFonts w:ascii="Helvetica Neue" w:hAnsi="Helvetica Neue" w:cs="Helvetica Neue"/>
          <w:b/>
          <w:bCs/>
          <w:color w:val="313131"/>
          <w:kern w:val="0"/>
          <w:sz w:val="48"/>
          <w:szCs w:val="48"/>
        </w:rPr>
        <w:t>个人简历</w:t>
      </w:r>
      <w:bookmarkStart w:id="0" w:name="_GoBack"/>
      <w:bookmarkEnd w:id="0"/>
    </w:p>
    <w:p w:rsidR="000E3337" w:rsidRP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sidRPr="000E3337">
        <w:rPr>
          <w:rFonts w:ascii="Helvetica Neue" w:hAnsi="Helvetica Neue" w:cs="Helvetica Neue"/>
          <w:b/>
          <w:bCs/>
          <w:color w:val="313131"/>
          <w:kern w:val="0"/>
          <w:sz w:val="36"/>
          <w:szCs w:val="36"/>
        </w:rPr>
        <w:t>基本信息</w:t>
      </w:r>
    </w:p>
    <w:tbl>
      <w:tblPr>
        <w:tblW w:w="0" w:type="auto"/>
        <w:tblBorders>
          <w:top w:val="nil"/>
          <w:left w:val="nil"/>
          <w:right w:val="nil"/>
        </w:tblBorders>
        <w:tblLayout w:type="fixed"/>
        <w:tblLook w:val="0000" w:firstRow="0" w:lastRow="0" w:firstColumn="0" w:lastColumn="0" w:noHBand="0" w:noVBand="0"/>
      </w:tblPr>
      <w:tblGrid>
        <w:gridCol w:w="3227"/>
        <w:gridCol w:w="4678"/>
      </w:tblGrid>
      <w:tr w:rsidR="000E3337" w:rsidTr="000E3337">
        <w:tblPrEx>
          <w:tblCellMar>
            <w:top w:w="0" w:type="dxa"/>
            <w:bottom w:w="0" w:type="dxa"/>
          </w:tblCellMar>
        </w:tblPrEx>
        <w:tc>
          <w:tcPr>
            <w:tcW w:w="3227"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vAlign w:val="center"/>
          </w:tcPr>
          <w:p w:rsidR="000E3337" w:rsidRDefault="000E3337">
            <w:pPr>
              <w:widowControl/>
              <w:autoSpaceDE w:val="0"/>
              <w:autoSpaceDN w:val="0"/>
              <w:adjustRightInd w:val="0"/>
              <w:jc w:val="left"/>
              <w:rPr>
                <w:rFonts w:ascii="Helvetica Neue" w:hAnsi="Helvetica Neue" w:cs="Helvetica Neue"/>
                <w:b/>
                <w:bCs/>
                <w:color w:val="606060"/>
                <w:kern w:val="0"/>
                <w:sz w:val="26"/>
                <w:szCs w:val="26"/>
              </w:rPr>
            </w:pPr>
            <w:r>
              <w:rPr>
                <w:rFonts w:ascii="Helvetica Neue" w:hAnsi="Helvetica Neue" w:cs="Helvetica Neue"/>
                <w:b/>
                <w:bCs/>
                <w:color w:val="606060"/>
                <w:kern w:val="0"/>
                <w:sz w:val="26"/>
                <w:szCs w:val="26"/>
              </w:rPr>
              <w:t>姓名：商明阳</w:t>
            </w:r>
          </w:p>
        </w:tc>
        <w:tc>
          <w:tcPr>
            <w:tcW w:w="4678"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vAlign w:val="center"/>
          </w:tcPr>
          <w:p w:rsidR="000E3337" w:rsidRDefault="000E3337">
            <w:pPr>
              <w:widowControl/>
              <w:autoSpaceDE w:val="0"/>
              <w:autoSpaceDN w:val="0"/>
              <w:adjustRightInd w:val="0"/>
              <w:jc w:val="left"/>
              <w:rPr>
                <w:rFonts w:ascii="Helvetica Neue" w:hAnsi="Helvetica Neue" w:cs="Helvetica Neue"/>
                <w:b/>
                <w:bCs/>
                <w:color w:val="606060"/>
                <w:kern w:val="0"/>
                <w:sz w:val="26"/>
                <w:szCs w:val="26"/>
              </w:rPr>
            </w:pPr>
            <w:r>
              <w:rPr>
                <w:rFonts w:ascii="Helvetica Neue" w:hAnsi="Helvetica Neue" w:cs="Helvetica Neue"/>
                <w:b/>
                <w:bCs/>
                <w:color w:val="606060"/>
                <w:kern w:val="0"/>
                <w:sz w:val="26"/>
                <w:szCs w:val="26"/>
              </w:rPr>
              <w:t>性别：男</w:t>
            </w:r>
          </w:p>
        </w:tc>
      </w:tr>
      <w:tr w:rsidR="000E3337" w:rsidTr="000E3337">
        <w:tblPrEx>
          <w:tblBorders>
            <w:top w:val="none" w:sz="0" w:space="0" w:color="auto"/>
          </w:tblBorders>
          <w:tblCellMar>
            <w:top w:w="0" w:type="dxa"/>
            <w:bottom w:w="0" w:type="dxa"/>
          </w:tblCellMar>
        </w:tblPrEx>
        <w:tc>
          <w:tcPr>
            <w:tcW w:w="3227" w:type="dxa"/>
            <w:tcBorders>
              <w:top w:val="single" w:sz="8" w:space="0" w:color="D5D5D5"/>
              <w:left w:val="single" w:sz="8" w:space="0" w:color="D5D5D5"/>
              <w:bottom w:val="single" w:sz="8" w:space="0" w:color="D5D5D5"/>
              <w:right w:val="single" w:sz="8" w:space="0" w:color="D5D5D5"/>
            </w:tcBorders>
            <w:tcMar>
              <w:top w:w="200" w:type="nil"/>
              <w:left w:w="60" w:type="nil"/>
              <w:bottom w:w="60" w:type="nil"/>
              <w:right w:w="200" w:type="nil"/>
            </w:tcMar>
            <w:vAlign w:val="center"/>
          </w:tcPr>
          <w:p w:rsidR="000E3337" w:rsidRDefault="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在读学校：大连理工大学</w:t>
            </w:r>
          </w:p>
        </w:tc>
        <w:tc>
          <w:tcPr>
            <w:tcW w:w="4678" w:type="dxa"/>
            <w:tcBorders>
              <w:top w:val="single" w:sz="8" w:space="0" w:color="D5D5D5"/>
              <w:left w:val="single" w:sz="8" w:space="0" w:color="D5D5D5"/>
              <w:bottom w:val="single" w:sz="8" w:space="0" w:color="D5D5D5"/>
              <w:right w:val="single" w:sz="8" w:space="0" w:color="D5D5D5"/>
            </w:tcBorders>
            <w:tcMar>
              <w:top w:w="200" w:type="nil"/>
              <w:left w:w="60" w:type="nil"/>
              <w:bottom w:w="60" w:type="nil"/>
              <w:right w:w="200" w:type="nil"/>
            </w:tcMar>
            <w:vAlign w:val="center"/>
          </w:tcPr>
          <w:p w:rsidR="000E3337" w:rsidRDefault="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专业：软件工程（日语强化）</w:t>
            </w:r>
          </w:p>
        </w:tc>
      </w:tr>
      <w:tr w:rsidR="000E3337" w:rsidTr="000E3337">
        <w:tblPrEx>
          <w:tblCellMar>
            <w:top w:w="0" w:type="dxa"/>
            <w:bottom w:w="0" w:type="dxa"/>
          </w:tblCellMar>
        </w:tblPrEx>
        <w:tc>
          <w:tcPr>
            <w:tcW w:w="3227" w:type="dxa"/>
            <w:tcBorders>
              <w:top w:val="single" w:sz="8" w:space="0" w:color="D5D5D5"/>
              <w:left w:val="single" w:sz="8" w:space="0" w:color="D5D5D5"/>
              <w:bottom w:val="single" w:sz="8" w:space="0" w:color="D5D5D5"/>
              <w:right w:val="single" w:sz="8" w:space="0" w:color="D5D5D5"/>
            </w:tcBorders>
            <w:tcMar>
              <w:top w:w="200" w:type="nil"/>
              <w:left w:w="60" w:type="nil"/>
              <w:bottom w:w="60" w:type="nil"/>
              <w:right w:w="200" w:type="nil"/>
            </w:tcMar>
            <w:vAlign w:val="center"/>
          </w:tcPr>
          <w:p w:rsidR="000E3337" w:rsidRDefault="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联系电话：</w:t>
            </w:r>
            <w:r>
              <w:rPr>
                <w:rFonts w:ascii="Helvetica Neue" w:hAnsi="Helvetica Neue" w:cs="Helvetica Neue"/>
                <w:color w:val="606060"/>
                <w:kern w:val="0"/>
                <w:sz w:val="26"/>
                <w:szCs w:val="26"/>
              </w:rPr>
              <w:t>18840850852</w:t>
            </w:r>
          </w:p>
        </w:tc>
        <w:tc>
          <w:tcPr>
            <w:tcW w:w="4678" w:type="dxa"/>
            <w:tcBorders>
              <w:top w:val="single" w:sz="8" w:space="0" w:color="D5D5D5"/>
              <w:left w:val="single" w:sz="8" w:space="0" w:color="D5D5D5"/>
              <w:bottom w:val="single" w:sz="8" w:space="0" w:color="D5D5D5"/>
              <w:right w:val="single" w:sz="8" w:space="0" w:color="D5D5D5"/>
            </w:tcBorders>
            <w:tcMar>
              <w:top w:w="200" w:type="nil"/>
              <w:left w:w="60" w:type="nil"/>
              <w:bottom w:w="60" w:type="nil"/>
              <w:right w:w="200" w:type="nil"/>
            </w:tcMar>
            <w:vAlign w:val="center"/>
          </w:tcPr>
          <w:p w:rsidR="000E3337" w:rsidRDefault="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邮箱：</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"mailto:shang_ming_yang@163.com"</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shang_ming_yang@163.com</w:t>
            </w:r>
            <w:r>
              <w:rPr>
                <w:rFonts w:ascii="Helvetica Neue" w:hAnsi="Helvetica Neue" w:cs="Helvetica Neue"/>
                <w:color w:val="606060"/>
                <w:kern w:val="0"/>
                <w:sz w:val="26"/>
                <w:szCs w:val="26"/>
              </w:rPr>
              <w:fldChar w:fldCharType="end"/>
            </w:r>
          </w:p>
        </w:tc>
      </w:tr>
    </w:tbl>
    <w:p w:rsidR="000E3337" w:rsidRDefault="000E3337" w:rsidP="000E3337">
      <w:pPr>
        <w:widowControl/>
        <w:autoSpaceDE w:val="0"/>
        <w:autoSpaceDN w:val="0"/>
        <w:adjustRightInd w:val="0"/>
        <w:jc w:val="left"/>
        <w:rPr>
          <w:rFonts w:ascii="Helvetica Neue" w:hAnsi="Helvetica Neue" w:cs="Helvetica Neue" w:hint="eastAsia"/>
          <w:b/>
          <w:bCs/>
          <w:color w:val="313131"/>
          <w:kern w:val="0"/>
          <w:sz w:val="36"/>
          <w:szCs w:val="36"/>
        </w:rPr>
      </w:pPr>
      <w:r>
        <w:rPr>
          <w:rFonts w:ascii="Helvetica Neue" w:hAnsi="Helvetica Neue" w:cs="Helvetica Neue" w:hint="eastAsia"/>
          <w:b/>
          <w:bCs/>
          <w:color w:val="313131"/>
          <w:kern w:val="0"/>
          <w:sz w:val="36"/>
          <w:szCs w:val="36"/>
        </w:rPr>
        <w:t>期望岗位</w:t>
      </w:r>
    </w:p>
    <w:p w:rsidR="000E3337" w:rsidRDefault="000E3337" w:rsidP="000E3337">
      <w:pPr>
        <w:widowControl/>
        <w:autoSpaceDE w:val="0"/>
        <w:autoSpaceDN w:val="0"/>
        <w:adjustRightInd w:val="0"/>
        <w:jc w:val="left"/>
        <w:rPr>
          <w:rFonts w:ascii="Helvetica Neue" w:hAnsi="Helvetica Neue" w:cs="Helvetica Neue" w:hint="eastAsia"/>
          <w:color w:val="606060"/>
          <w:kern w:val="0"/>
          <w:sz w:val="26"/>
          <w:szCs w:val="26"/>
        </w:rPr>
      </w:pPr>
      <w:r>
        <w:rPr>
          <w:rFonts w:ascii="Helvetica Neue" w:hAnsi="Helvetica Neue" w:cs="Helvetica Neue" w:hint="eastAsia"/>
          <w:color w:val="606060"/>
          <w:kern w:val="0"/>
          <w:sz w:val="26"/>
          <w:szCs w:val="26"/>
        </w:rPr>
        <w:t>研发</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学业成绩</w:t>
      </w:r>
    </w:p>
    <w:p w:rsidR="000E3337" w:rsidRDefault="000E3337" w:rsidP="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平均分</w:t>
      </w:r>
      <w:r>
        <w:rPr>
          <w:rFonts w:ascii="Helvetica Neue" w:hAnsi="Helvetica Neue" w:cs="Helvetica Neue"/>
          <w:color w:val="606060"/>
          <w:kern w:val="0"/>
          <w:sz w:val="26"/>
          <w:szCs w:val="26"/>
        </w:rPr>
        <w:t>:90</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语言能力</w:t>
      </w:r>
    </w:p>
    <w:p w:rsidR="000E3337" w:rsidRDefault="000E3337" w:rsidP="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日语二级，英语六级</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项目经历</w:t>
      </w:r>
    </w:p>
    <w:p w:rsidR="000E3337" w:rsidRDefault="000E3337" w:rsidP="000E333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校园易迅</w:t>
      </w:r>
      <w:r>
        <w:rPr>
          <w:rFonts w:ascii="Helvetica Neue" w:hAnsi="Helvetica Neue" w:cs="Helvetica Neue"/>
          <w:color w:val="606060"/>
          <w:kern w:val="0"/>
          <w:sz w:val="26"/>
          <w:szCs w:val="26"/>
        </w:rPr>
        <w:t>：校园通讯</w:t>
      </w:r>
      <w:r>
        <w:rPr>
          <w:rFonts w:ascii="Helvetica Neue" w:hAnsi="Helvetica Neue" w:cs="Helvetica Neue"/>
          <w:color w:val="606060"/>
          <w:kern w:val="0"/>
          <w:sz w:val="26"/>
          <w:szCs w:val="26"/>
        </w:rPr>
        <w:t>app</w:t>
      </w:r>
      <w:r>
        <w:rPr>
          <w:rFonts w:ascii="Helvetica Neue" w:hAnsi="Helvetica Neue" w:cs="Helvetica Neue"/>
          <w:color w:val="606060"/>
          <w:kern w:val="0"/>
          <w:sz w:val="26"/>
          <w:szCs w:val="26"/>
        </w:rPr>
        <w:t>，目的是集成飞信、</w:t>
      </w:r>
      <w:r>
        <w:rPr>
          <w:rFonts w:ascii="Helvetica Neue" w:hAnsi="Helvetica Neue" w:cs="Helvetica Neue"/>
          <w:color w:val="606060"/>
          <w:kern w:val="0"/>
          <w:sz w:val="26"/>
          <w:szCs w:val="26"/>
        </w:rPr>
        <w:t>QQ</w:t>
      </w:r>
      <w:r>
        <w:rPr>
          <w:rFonts w:ascii="Helvetica Neue" w:hAnsi="Helvetica Neue" w:cs="Helvetica Neue"/>
          <w:color w:val="606060"/>
          <w:kern w:val="0"/>
          <w:sz w:val="26"/>
          <w:szCs w:val="26"/>
        </w:rPr>
        <w:t>并在其基础上扩展适合大学生使用的方便关闭群发通知及回复功能，本人负责</w:t>
      </w:r>
      <w:r>
        <w:rPr>
          <w:rFonts w:ascii="Helvetica Neue" w:hAnsi="Helvetica Neue" w:cs="Helvetica Neue"/>
          <w:color w:val="606060"/>
          <w:kern w:val="0"/>
          <w:sz w:val="26"/>
          <w:szCs w:val="26"/>
        </w:rPr>
        <w:t>android</w:t>
      </w:r>
      <w:r>
        <w:rPr>
          <w:rFonts w:ascii="Helvetica Neue" w:hAnsi="Helvetica Neue" w:cs="Helvetica Neue"/>
          <w:color w:val="606060"/>
          <w:kern w:val="0"/>
          <w:sz w:val="26"/>
          <w:szCs w:val="26"/>
        </w:rPr>
        <w:t>端开发和后台的用户管理模块</w:t>
      </w:r>
    </w:p>
    <w:p w:rsidR="000E3337" w:rsidRDefault="000E3337" w:rsidP="000E333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朋友绘</w:t>
      </w:r>
      <w:r>
        <w:rPr>
          <w:rFonts w:ascii="Helvetica Neue" w:hAnsi="Helvetica Neue" w:cs="Helvetica Neue"/>
          <w:color w:val="606060"/>
          <w:kern w:val="0"/>
          <w:sz w:val="26"/>
          <w:szCs w:val="26"/>
        </w:rPr>
        <w:t>：一款无需联网就能实现多人联机的线上版你画我猜游戏，基于</w:t>
      </w:r>
      <w:proofErr w:type="spellStart"/>
      <w:r>
        <w:rPr>
          <w:rFonts w:ascii="Helvetica Neue" w:hAnsi="Helvetica Neue" w:cs="Helvetica Neue"/>
          <w:color w:val="606060"/>
          <w:kern w:val="0"/>
          <w:sz w:val="26"/>
          <w:szCs w:val="26"/>
        </w:rPr>
        <w:t>WifiDirect</w:t>
      </w:r>
      <w:proofErr w:type="spellEnd"/>
      <w:r>
        <w:rPr>
          <w:rFonts w:ascii="Helvetica Neue" w:hAnsi="Helvetica Neue" w:cs="Helvetica Neue"/>
          <w:color w:val="606060"/>
          <w:kern w:val="0"/>
          <w:sz w:val="26"/>
          <w:szCs w:val="26"/>
        </w:rPr>
        <w:t>和</w:t>
      </w:r>
      <w:proofErr w:type="spellStart"/>
      <w:r>
        <w:rPr>
          <w:rFonts w:ascii="Helvetica Neue" w:hAnsi="Helvetica Neue" w:cs="Helvetica Neue"/>
          <w:color w:val="606060"/>
          <w:kern w:val="0"/>
          <w:sz w:val="26"/>
          <w:szCs w:val="26"/>
        </w:rPr>
        <w:t>Wifi</w:t>
      </w:r>
      <w:proofErr w:type="spellEnd"/>
      <w:r>
        <w:rPr>
          <w:rFonts w:ascii="Helvetica Neue" w:hAnsi="Helvetica Neue" w:cs="Helvetica Neue"/>
          <w:color w:val="606060"/>
          <w:kern w:val="0"/>
          <w:sz w:val="26"/>
          <w:szCs w:val="26"/>
        </w:rPr>
        <w:t>热点实现，本人负责客户端之间的通信和</w:t>
      </w:r>
      <w:proofErr w:type="spellStart"/>
      <w:r>
        <w:rPr>
          <w:rFonts w:ascii="Helvetica Neue" w:hAnsi="Helvetica Neue" w:cs="Helvetica Neue"/>
          <w:color w:val="606060"/>
          <w:kern w:val="0"/>
          <w:sz w:val="26"/>
          <w:szCs w:val="26"/>
        </w:rPr>
        <w:t>Wifi</w:t>
      </w:r>
      <w:proofErr w:type="spellEnd"/>
      <w:r>
        <w:rPr>
          <w:rFonts w:ascii="Helvetica Neue" w:hAnsi="Helvetica Neue" w:cs="Helvetica Neue"/>
          <w:color w:val="606060"/>
          <w:kern w:val="0"/>
          <w:sz w:val="26"/>
          <w:szCs w:val="26"/>
        </w:rPr>
        <w:t>的管理模块</w:t>
      </w:r>
    </w:p>
    <w:p w:rsidR="000E3337" w:rsidRDefault="000E3337" w:rsidP="000E333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车粉丝</w:t>
      </w:r>
      <w:r>
        <w:rPr>
          <w:rFonts w:ascii="Helvetica Neue" w:hAnsi="Helvetica Neue" w:cs="Helvetica Neue"/>
          <w:color w:val="606060"/>
          <w:kern w:val="0"/>
          <w:sz w:val="26"/>
          <w:szCs w:val="26"/>
        </w:rPr>
        <w:t>：方便车主管理爱车、提供车险、车贷申请和爱车保养的网上下单等的</w:t>
      </w:r>
      <w:r>
        <w:rPr>
          <w:rFonts w:ascii="Helvetica Neue" w:hAnsi="Helvetica Neue" w:cs="Helvetica Neue"/>
          <w:color w:val="606060"/>
          <w:kern w:val="0"/>
          <w:sz w:val="26"/>
          <w:szCs w:val="26"/>
        </w:rPr>
        <w:t>app(</w:t>
      </w:r>
      <w:r>
        <w:rPr>
          <w:rFonts w:ascii="Helvetica Neue" w:hAnsi="Helvetica Neue" w:cs="Helvetica Neue"/>
          <w:color w:val="606060"/>
          <w:kern w:val="0"/>
          <w:sz w:val="26"/>
          <w:szCs w:val="26"/>
        </w:rPr>
        <w:t>包括卖家版和买家版的</w:t>
      </w:r>
      <w:r>
        <w:rPr>
          <w:rFonts w:ascii="Helvetica Neue" w:hAnsi="Helvetica Neue" w:cs="Helvetica Neue"/>
          <w:color w:val="606060"/>
          <w:kern w:val="0"/>
          <w:sz w:val="26"/>
          <w:szCs w:val="26"/>
        </w:rPr>
        <w:t>android</w:t>
      </w:r>
      <w:r>
        <w:rPr>
          <w:rFonts w:ascii="Helvetica Neue" w:hAnsi="Helvetica Neue" w:cs="Helvetica Neue"/>
          <w:color w:val="606060"/>
          <w:kern w:val="0"/>
          <w:sz w:val="26"/>
          <w:szCs w:val="26"/>
        </w:rPr>
        <w:t>和</w:t>
      </w:r>
      <w:proofErr w:type="spellStart"/>
      <w:r>
        <w:rPr>
          <w:rFonts w:ascii="Helvetica Neue" w:hAnsi="Helvetica Neue" w:cs="Helvetica Neue"/>
          <w:color w:val="606060"/>
          <w:kern w:val="0"/>
          <w:sz w:val="26"/>
          <w:szCs w:val="26"/>
        </w:rPr>
        <w:t>ios</w:t>
      </w:r>
      <w:proofErr w:type="spellEnd"/>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应用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实现基于</w:t>
      </w:r>
      <w:r>
        <w:rPr>
          <w:rFonts w:ascii="Helvetica Neue" w:hAnsi="Helvetica Neue" w:cs="Helvetica Neue"/>
          <w:color w:val="606060"/>
          <w:kern w:val="0"/>
          <w:sz w:val="26"/>
          <w:szCs w:val="26"/>
        </w:rPr>
        <w:t xml:space="preserve">html5 </w:t>
      </w:r>
      <w:r>
        <w:rPr>
          <w:rFonts w:ascii="Helvetica Neue" w:hAnsi="Helvetica Neue" w:cs="Helvetica Neue"/>
          <w:color w:val="606060"/>
          <w:kern w:val="0"/>
          <w:sz w:val="26"/>
          <w:szCs w:val="26"/>
        </w:rPr>
        <w:t>移动开发并结合</w:t>
      </w:r>
      <w:r>
        <w:rPr>
          <w:rFonts w:ascii="Helvetica Neue" w:hAnsi="Helvetica Neue" w:cs="Helvetica Neue"/>
          <w:color w:val="606060"/>
          <w:kern w:val="0"/>
          <w:sz w:val="26"/>
          <w:szCs w:val="26"/>
        </w:rPr>
        <w:t xml:space="preserve"> </w:t>
      </w:r>
      <w:proofErr w:type="spellStart"/>
      <w:r>
        <w:rPr>
          <w:rFonts w:ascii="Helvetica Neue" w:hAnsi="Helvetica Neue" w:cs="Helvetica Neue"/>
          <w:color w:val="606060"/>
          <w:kern w:val="0"/>
          <w:sz w:val="26"/>
          <w:szCs w:val="26"/>
        </w:rPr>
        <w:t>JqueryModile</w:t>
      </w:r>
      <w:proofErr w:type="spellEnd"/>
      <w:r>
        <w:rPr>
          <w:rFonts w:ascii="Helvetica Neue" w:hAnsi="Helvetica Neue" w:cs="Helvetica Neue"/>
          <w:color w:val="606060"/>
          <w:kern w:val="0"/>
          <w:sz w:val="26"/>
          <w:szCs w:val="26"/>
        </w:rPr>
        <w:t>和</w:t>
      </w:r>
      <w:proofErr w:type="spellStart"/>
      <w:r>
        <w:rPr>
          <w:rFonts w:ascii="Helvetica Neue" w:hAnsi="Helvetica Neue" w:cs="Helvetica Neue"/>
          <w:color w:val="606060"/>
          <w:kern w:val="0"/>
          <w:sz w:val="26"/>
          <w:szCs w:val="26"/>
        </w:rPr>
        <w:t>Phonegap</w:t>
      </w:r>
      <w:proofErr w:type="spellEnd"/>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两大框架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已在</w:t>
      </w:r>
      <w:r>
        <w:rPr>
          <w:rFonts w:ascii="Helvetica Neue" w:hAnsi="Helvetica Neue" w:cs="Helvetica Neue"/>
          <w:color w:val="606060"/>
          <w:kern w:val="0"/>
          <w:sz w:val="26"/>
          <w:szCs w:val="26"/>
        </w:rPr>
        <w:t>360</w:t>
      </w:r>
      <w:r>
        <w:rPr>
          <w:rFonts w:ascii="Helvetica Neue" w:hAnsi="Helvetica Neue" w:cs="Helvetica Neue"/>
          <w:color w:val="606060"/>
          <w:kern w:val="0"/>
          <w:sz w:val="26"/>
          <w:szCs w:val="26"/>
        </w:rPr>
        <w:t>、百度市场等上线</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现由广州腾铂公司维护</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本人负责卖家版和买家版的</w:t>
      </w:r>
      <w:r>
        <w:rPr>
          <w:rFonts w:ascii="Helvetica Neue" w:hAnsi="Helvetica Neue" w:cs="Helvetica Neue"/>
          <w:color w:val="606060"/>
          <w:kern w:val="0"/>
          <w:sz w:val="26"/>
          <w:szCs w:val="26"/>
        </w:rPr>
        <w:t>app</w:t>
      </w:r>
      <w:r>
        <w:rPr>
          <w:rFonts w:ascii="Helvetica Neue" w:hAnsi="Helvetica Neue" w:cs="Helvetica Neue"/>
          <w:color w:val="606060"/>
          <w:kern w:val="0"/>
          <w:sz w:val="26"/>
          <w:szCs w:val="26"/>
        </w:rPr>
        <w:t>开发</w:t>
      </w:r>
    </w:p>
    <w:p w:rsidR="000E3337" w:rsidRDefault="000E3337" w:rsidP="000E333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t>优创公司网站</w:t>
      </w:r>
      <w:r>
        <w:rPr>
          <w:rFonts w:ascii="Helvetica Neue" w:hAnsi="Helvetica Neue" w:cs="Helvetica Neue"/>
          <w:color w:val="606060"/>
          <w:kern w:val="0"/>
          <w:sz w:val="26"/>
          <w:szCs w:val="26"/>
        </w:rPr>
        <w:t>：为优创汽车配件公司制作的公司网站</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网址</w:t>
      </w:r>
      <w:r>
        <w:rPr>
          <w:rFonts w:ascii="Helvetica Neue" w:hAnsi="Helvetica Neue" w:cs="Helvetica Neue"/>
          <w:color w:val="606060"/>
          <w:kern w:val="0"/>
          <w:sz w:val="26"/>
          <w:szCs w:val="26"/>
        </w:rPr>
        <w:t>:</w:t>
      </w:r>
      <w:hyperlink r:id="rId6" w:history="1">
        <w:r>
          <w:rPr>
            <w:rFonts w:ascii="Helvetica Neue" w:hAnsi="Helvetica Neue" w:cs="Helvetica Neue"/>
            <w:color w:val="0951CC"/>
            <w:kern w:val="0"/>
            <w:sz w:val="26"/>
            <w:szCs w:val="26"/>
            <w:u w:val="single" w:color="0951CC"/>
          </w:rPr>
          <w:t>http://www.chinayouchuang.cn</w:t>
        </w:r>
      </w:hyperlink>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简单的静态网页和</w:t>
      </w:r>
      <w:r>
        <w:rPr>
          <w:rFonts w:ascii="Helvetica Neue" w:hAnsi="Helvetica Neue" w:cs="Helvetica Neue"/>
          <w:color w:val="606060"/>
          <w:kern w:val="0"/>
          <w:sz w:val="26"/>
          <w:szCs w:val="26"/>
        </w:rPr>
        <w:t xml:space="preserve"> </w:t>
      </w:r>
      <w:proofErr w:type="spellStart"/>
      <w:r>
        <w:rPr>
          <w:rFonts w:ascii="Helvetica Neue" w:hAnsi="Helvetica Neue" w:cs="Helvetica Neue"/>
          <w:color w:val="606060"/>
          <w:kern w:val="0"/>
          <w:sz w:val="26"/>
          <w:szCs w:val="26"/>
        </w:rPr>
        <w:t>php</w:t>
      </w:r>
      <w:proofErr w:type="spellEnd"/>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后台实现</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本人独立完成</w:t>
      </w:r>
    </w:p>
    <w:p w:rsidR="000E3337" w:rsidRDefault="000E3337" w:rsidP="000E333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b/>
          <w:bCs/>
          <w:color w:val="606060"/>
          <w:kern w:val="0"/>
          <w:sz w:val="26"/>
          <w:szCs w:val="26"/>
        </w:rPr>
        <w:lastRenderedPageBreak/>
        <w:t>易图</w:t>
      </w:r>
      <w:r>
        <w:rPr>
          <w:rFonts w:ascii="Helvetica Neue" w:hAnsi="Helvetica Neue" w:cs="Helvetica Neue"/>
          <w:color w:val="606060"/>
          <w:kern w:val="0"/>
          <w:sz w:val="26"/>
          <w:szCs w:val="26"/>
        </w:rPr>
        <w:t>：可对图像进行特效化</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如倒影、浮雕效果、打马赛克、加噪声、滤波等的图像处理软件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基于</w:t>
      </w:r>
      <w:proofErr w:type="spellStart"/>
      <w:r>
        <w:rPr>
          <w:rFonts w:ascii="Helvetica Neue" w:hAnsi="Helvetica Neue" w:cs="Helvetica Neue"/>
          <w:color w:val="606060"/>
          <w:kern w:val="0"/>
          <w:sz w:val="26"/>
          <w:szCs w:val="26"/>
        </w:rPr>
        <w:t>Matlab</w:t>
      </w:r>
      <w:proofErr w:type="spellEnd"/>
      <w:r>
        <w:rPr>
          <w:rFonts w:ascii="Helvetica Neue" w:hAnsi="Helvetica Neue" w:cs="Helvetica Neue"/>
          <w:color w:val="606060"/>
          <w:kern w:val="0"/>
          <w:sz w:val="26"/>
          <w:szCs w:val="26"/>
        </w:rPr>
        <w:t>实现</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本人独立开发</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实习经历</w:t>
      </w:r>
    </w:p>
    <w:p w:rsidR="000E3337" w:rsidRDefault="000E3337" w:rsidP="000E333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 xml:space="preserve">2015-06-04 </w:t>
      </w:r>
      <w:r>
        <w:rPr>
          <w:rFonts w:ascii="Helvetica Neue" w:hAnsi="Helvetica Neue" w:cs="Helvetica Neue"/>
          <w:color w:val="606060"/>
          <w:kern w:val="0"/>
          <w:sz w:val="26"/>
          <w:szCs w:val="26"/>
        </w:rPr>
        <w:t>至</w:t>
      </w:r>
      <w:r>
        <w:rPr>
          <w:rFonts w:ascii="Helvetica Neue" w:hAnsi="Helvetica Neue" w:cs="Helvetica Neue"/>
          <w:color w:val="606060"/>
          <w:kern w:val="0"/>
          <w:sz w:val="26"/>
          <w:szCs w:val="26"/>
        </w:rPr>
        <w:t xml:space="preserve"> 2015-09-14</w:t>
      </w:r>
      <w:r>
        <w:rPr>
          <w:rFonts w:ascii="Helvetica Neue" w:hAnsi="Helvetica Neue" w:cs="Helvetica Neue" w:hint="eastAsia"/>
          <w:color w:val="606060"/>
          <w:kern w:val="0"/>
          <w:sz w:val="26"/>
          <w:szCs w:val="26"/>
        </w:rPr>
        <w:t>：</w:t>
      </w:r>
      <w:r>
        <w:rPr>
          <w:rFonts w:ascii="Helvetica Neue" w:hAnsi="Helvetica Neue" w:cs="Helvetica Neue"/>
          <w:color w:val="606060"/>
          <w:kern w:val="0"/>
          <w:sz w:val="26"/>
          <w:szCs w:val="26"/>
        </w:rPr>
        <w:t>阿里巴巴天猫无线事业部</w:t>
      </w:r>
      <w:r>
        <w:rPr>
          <w:rFonts w:ascii="Helvetica Neue" w:hAnsi="Helvetica Neue" w:cs="Helvetica Neue"/>
          <w:color w:val="606060"/>
          <w:kern w:val="0"/>
          <w:sz w:val="26"/>
          <w:szCs w:val="26"/>
        </w:rPr>
        <w:t>android</w:t>
      </w:r>
      <w:r>
        <w:rPr>
          <w:rFonts w:ascii="Helvetica Neue" w:hAnsi="Helvetica Neue" w:cs="Helvetica Neue"/>
          <w:color w:val="606060"/>
          <w:kern w:val="0"/>
          <w:sz w:val="26"/>
          <w:szCs w:val="26"/>
        </w:rPr>
        <w:t>基础架构组</w:t>
      </w:r>
    </w:p>
    <w:p w:rsidR="000E3337" w:rsidRDefault="000E3337" w:rsidP="000E333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 xml:space="preserve">2015-10-09 </w:t>
      </w:r>
      <w:r>
        <w:rPr>
          <w:rFonts w:ascii="Helvetica Neue" w:hAnsi="Helvetica Neue" w:cs="Helvetica Neue"/>
          <w:color w:val="606060"/>
          <w:kern w:val="0"/>
          <w:sz w:val="26"/>
          <w:szCs w:val="26"/>
        </w:rPr>
        <w:t>至</w:t>
      </w:r>
      <w:r>
        <w:rPr>
          <w:rFonts w:ascii="Helvetica Neue" w:hAnsi="Helvetica Neue" w:cs="Helvetica Neue"/>
          <w:color w:val="606060"/>
          <w:kern w:val="0"/>
          <w:sz w:val="26"/>
          <w:szCs w:val="26"/>
        </w:rPr>
        <w:t xml:space="preserve"> 2015-12-05</w:t>
      </w:r>
      <w:r>
        <w:rPr>
          <w:rFonts w:ascii="Helvetica Neue" w:hAnsi="Helvetica Neue" w:cs="Helvetica Neue" w:hint="eastAsia"/>
          <w:color w:val="606060"/>
          <w:kern w:val="0"/>
          <w:sz w:val="26"/>
          <w:szCs w:val="26"/>
        </w:rPr>
        <w:t>：</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腾讯</w:t>
      </w:r>
      <w:r>
        <w:rPr>
          <w:rFonts w:ascii="Helvetica Neue" w:hAnsi="Helvetica Neue" w:cs="Helvetica Neue"/>
          <w:color w:val="606060"/>
          <w:kern w:val="0"/>
          <w:sz w:val="26"/>
          <w:szCs w:val="26"/>
        </w:rPr>
        <w:t>MIG</w:t>
      </w:r>
      <w:r>
        <w:rPr>
          <w:rFonts w:ascii="Helvetica Neue" w:hAnsi="Helvetica Neue" w:cs="Helvetica Neue"/>
          <w:color w:val="606060"/>
          <w:kern w:val="0"/>
          <w:sz w:val="26"/>
          <w:szCs w:val="26"/>
        </w:rPr>
        <w:t>智能平台产品部</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技术能力</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语言按熟悉程度排行：</w:t>
      </w:r>
      <w:proofErr w:type="spellStart"/>
      <w:r>
        <w:rPr>
          <w:rFonts w:ascii="Helvetica Neue" w:hAnsi="Helvetica Neue" w:cs="Helvetica Neue"/>
          <w:color w:val="606060"/>
          <w:kern w:val="0"/>
          <w:sz w:val="26"/>
          <w:szCs w:val="26"/>
        </w:rPr>
        <w:t>java,python,c</w:t>
      </w:r>
      <w:proofErr w:type="spellEnd"/>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c,js</w:t>
      </w:r>
      <w:proofErr w:type="spellEnd"/>
      <w:r>
        <w:rPr>
          <w:rFonts w:ascii="Helvetica Neue" w:hAnsi="Helvetica Neue" w:cs="Helvetica Neue"/>
          <w:color w:val="606060"/>
          <w:kern w:val="0"/>
          <w:sz w:val="26"/>
          <w:szCs w:val="26"/>
        </w:rPr>
        <w:t>/html/</w:t>
      </w:r>
      <w:proofErr w:type="spellStart"/>
      <w:r>
        <w:rPr>
          <w:rFonts w:ascii="Helvetica Neue" w:hAnsi="Helvetica Neue" w:cs="Helvetica Neue"/>
          <w:color w:val="606060"/>
          <w:kern w:val="0"/>
          <w:sz w:val="26"/>
          <w:szCs w:val="26"/>
        </w:rPr>
        <w:t>css,objective</w:t>
      </w:r>
      <w:proofErr w:type="spellEnd"/>
      <w:r>
        <w:rPr>
          <w:rFonts w:ascii="Helvetica Neue" w:hAnsi="Helvetica Neue" w:cs="Helvetica Neue"/>
          <w:color w:val="606060"/>
          <w:kern w:val="0"/>
          <w:sz w:val="26"/>
          <w:szCs w:val="26"/>
        </w:rPr>
        <w:t>-c</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了解云计算相关概念、大致工作流程</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熟悉</w:t>
      </w:r>
      <w:r>
        <w:rPr>
          <w:rFonts w:ascii="Helvetica Neue" w:hAnsi="Helvetica Neue" w:cs="Helvetica Neue"/>
          <w:color w:val="606060"/>
          <w:kern w:val="0"/>
          <w:sz w:val="26"/>
          <w:szCs w:val="26"/>
        </w:rPr>
        <w:t>android</w:t>
      </w:r>
      <w:r>
        <w:rPr>
          <w:rFonts w:ascii="Helvetica Neue" w:hAnsi="Helvetica Neue" w:cs="Helvetica Neue"/>
          <w:color w:val="606060"/>
          <w:kern w:val="0"/>
          <w:sz w:val="26"/>
          <w:szCs w:val="26"/>
        </w:rPr>
        <w:t>开发，研读过部分系统源码和优秀框架</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掌握基本</w:t>
      </w:r>
      <w:r>
        <w:rPr>
          <w:rFonts w:ascii="Helvetica Neue" w:hAnsi="Helvetica Neue" w:cs="Helvetica Neue"/>
          <w:color w:val="606060"/>
          <w:kern w:val="0"/>
          <w:sz w:val="26"/>
          <w:szCs w:val="26"/>
        </w:rPr>
        <w:t>java</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python</w:t>
      </w:r>
      <w:r>
        <w:rPr>
          <w:rFonts w:ascii="Helvetica Neue" w:hAnsi="Helvetica Neue" w:cs="Helvetica Neue"/>
          <w:color w:val="606060"/>
          <w:kern w:val="0"/>
          <w:sz w:val="26"/>
          <w:szCs w:val="26"/>
        </w:rPr>
        <w:t>服务器开发</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熟悉</w:t>
      </w:r>
      <w:proofErr w:type="spellStart"/>
      <w:r>
        <w:rPr>
          <w:rFonts w:ascii="Helvetica Neue" w:hAnsi="Helvetica Neue" w:cs="Helvetica Neue"/>
          <w:color w:val="606060"/>
          <w:kern w:val="0"/>
          <w:sz w:val="26"/>
          <w:szCs w:val="26"/>
        </w:rPr>
        <w:t>linux</w:t>
      </w:r>
      <w:proofErr w:type="spellEnd"/>
      <w:r>
        <w:rPr>
          <w:rFonts w:ascii="Helvetica Neue" w:hAnsi="Helvetica Neue" w:cs="Helvetica Neue"/>
          <w:color w:val="606060"/>
          <w:kern w:val="0"/>
          <w:sz w:val="26"/>
          <w:szCs w:val="26"/>
        </w:rPr>
        <w:t>基本使用，目前作为日常开发环境</w:t>
      </w:r>
    </w:p>
    <w:p w:rsidR="000E3337" w:rsidRDefault="000E3337" w:rsidP="000E333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基本理解</w:t>
      </w:r>
      <w:r>
        <w:rPr>
          <w:rFonts w:ascii="Helvetica Neue" w:hAnsi="Helvetica Neue" w:cs="Helvetica Neue"/>
          <w:color w:val="606060"/>
          <w:kern w:val="0"/>
          <w:sz w:val="26"/>
          <w:szCs w:val="26"/>
        </w:rPr>
        <w:t>OOAD</w:t>
      </w:r>
      <w:r>
        <w:rPr>
          <w:rFonts w:ascii="Helvetica Neue" w:hAnsi="Helvetica Neue" w:cs="Helvetica Neue"/>
          <w:color w:val="606060"/>
          <w:kern w:val="0"/>
          <w:sz w:val="26"/>
          <w:szCs w:val="26"/>
        </w:rPr>
        <w:t>，了解常用设计模式</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社区活动</w:t>
      </w:r>
    </w:p>
    <w:p w:rsidR="000E3337" w:rsidRDefault="000E3337" w:rsidP="000E333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roofErr w:type="spellStart"/>
      <w:r>
        <w:rPr>
          <w:rFonts w:ascii="Helvetica Neue" w:hAnsi="Helvetica Neue" w:cs="Helvetica Neue"/>
          <w:color w:val="606060"/>
          <w:kern w:val="0"/>
          <w:sz w:val="26"/>
          <w:szCs w:val="26"/>
        </w:rPr>
        <w:t>Csdn</w:t>
      </w:r>
      <w:proofErr w:type="spellEnd"/>
      <w:r>
        <w:rPr>
          <w:rFonts w:ascii="Helvetica Neue" w:hAnsi="Helvetica Neue" w:cs="Helvetica Neue"/>
          <w:color w:val="606060"/>
          <w:kern w:val="0"/>
          <w:sz w:val="26"/>
          <w:szCs w:val="26"/>
        </w:rPr>
        <w:t>博客：</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"http://blog.csdn.net/shangmingyang"</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http://blog.csdn.net/shangmingyang</w:t>
      </w:r>
      <w:r>
        <w:rPr>
          <w:rFonts w:ascii="Helvetica Neue" w:hAnsi="Helvetica Neue" w:cs="Helvetica Neue"/>
          <w:color w:val="606060"/>
          <w:kern w:val="0"/>
          <w:sz w:val="26"/>
          <w:szCs w:val="26"/>
        </w:rPr>
        <w:fldChar w:fldCharType="end"/>
      </w:r>
    </w:p>
    <w:p w:rsidR="000E3337" w:rsidRDefault="000E3337" w:rsidP="000E333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roofErr w:type="spellStart"/>
      <w:r>
        <w:rPr>
          <w:rFonts w:ascii="Helvetica Neue" w:hAnsi="Helvetica Neue" w:cs="Helvetica Neue"/>
          <w:color w:val="606060"/>
          <w:kern w:val="0"/>
          <w:sz w:val="26"/>
          <w:szCs w:val="26"/>
        </w:rPr>
        <w:t>Github</w:t>
      </w:r>
      <w:proofErr w:type="spellEnd"/>
      <w:r>
        <w:rPr>
          <w:rFonts w:ascii="Helvetica Neue" w:hAnsi="Helvetica Neue" w:cs="Helvetica Neue"/>
          <w:color w:val="606060"/>
          <w:kern w:val="0"/>
          <w:sz w:val="26"/>
          <w:szCs w:val="26"/>
        </w:rPr>
        <w:t>仓库：</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"https://github.com/mingyangShang"</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https://github.com/mingyangShang</w:t>
      </w:r>
      <w:r>
        <w:rPr>
          <w:rFonts w:ascii="Helvetica Neue" w:hAnsi="Helvetica Neue" w:cs="Helvetica Neue"/>
          <w:color w:val="606060"/>
          <w:kern w:val="0"/>
          <w:sz w:val="26"/>
          <w:szCs w:val="26"/>
        </w:rPr>
        <w:fldChar w:fldCharType="end"/>
      </w:r>
    </w:p>
    <w:p w:rsidR="000E3337" w:rsidRDefault="000E3337" w:rsidP="000E333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proofErr w:type="spellStart"/>
      <w:r>
        <w:rPr>
          <w:rFonts w:ascii="Helvetica Neue" w:hAnsi="Helvetica Neue" w:cs="Helvetica Neue"/>
          <w:color w:val="606060"/>
          <w:kern w:val="0"/>
          <w:sz w:val="26"/>
          <w:szCs w:val="26"/>
        </w:rPr>
        <w:t>StackOverFlow</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2000+ Commit</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省级及以上获奖经历</w:t>
      </w:r>
    </w:p>
    <w:p w:rsidR="000E3337" w:rsidRDefault="000E3337" w:rsidP="000E333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谷歌移动开发大赛全国二等奖</w:t>
      </w:r>
    </w:p>
    <w:p w:rsidR="000E3337" w:rsidRDefault="000E3337" w:rsidP="000E333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辽宁省移动开发大赛二等奖</w:t>
      </w:r>
    </w:p>
    <w:p w:rsidR="000E3337" w:rsidRDefault="000E3337" w:rsidP="000E333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软件杯全国三等奖</w:t>
      </w:r>
    </w:p>
    <w:p w:rsidR="000E3337" w:rsidRDefault="000E3337" w:rsidP="000E333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连续三年一等学习奖学金</w:t>
      </w:r>
    </w:p>
    <w:p w:rsidR="000E3337" w:rsidRDefault="000E3337" w:rsidP="000E333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连续三年国家励志奖学金</w:t>
      </w:r>
    </w:p>
    <w:p w:rsidR="000E3337" w:rsidRDefault="000E3337" w:rsidP="000E3337">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个人评价</w:t>
      </w:r>
    </w:p>
    <w:p w:rsidR="000E3337" w:rsidRDefault="000E3337" w:rsidP="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    </w:t>
      </w:r>
      <w:r>
        <w:rPr>
          <w:rFonts w:ascii="Helvetica Neue" w:hAnsi="Helvetica Neue" w:cs="Helvetica Neue"/>
          <w:color w:val="606060"/>
          <w:kern w:val="0"/>
          <w:sz w:val="26"/>
          <w:szCs w:val="26"/>
        </w:rPr>
        <w:t>喜欢编程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喜欢完成自己想做的东西的成就感</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喜欢和志同道合的小伙伴带着自己的梦想朝着目标努力</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喜欢向大神学习并梦想成为和他们一样甚至更强</w:t>
      </w:r>
      <w:r>
        <w:rPr>
          <w:rFonts w:ascii="Helvetica Neue" w:hAnsi="Helvetica Neue" w:cs="Helvetica Neue"/>
          <w:color w:val="606060"/>
          <w:kern w:val="0"/>
          <w:sz w:val="26"/>
          <w:szCs w:val="26"/>
        </w:rPr>
        <w:t xml:space="preserve"> </w:t>
      </w:r>
    </w:p>
    <w:p w:rsidR="000E3337" w:rsidRDefault="000E3337" w:rsidP="000E3337">
      <w:pPr>
        <w:widowControl/>
        <w:autoSpaceDE w:val="0"/>
        <w:autoSpaceDN w:val="0"/>
        <w:adjustRightInd w:val="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    </w:t>
      </w:r>
      <w:r>
        <w:rPr>
          <w:rFonts w:ascii="Helvetica Neue" w:hAnsi="Helvetica Neue" w:cs="Helvetica Neue"/>
          <w:color w:val="606060"/>
          <w:kern w:val="0"/>
          <w:sz w:val="26"/>
          <w:szCs w:val="26"/>
        </w:rPr>
        <w:t>天赋不高</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但是自认为够勤奋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有恒心</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从大学之前的未接触过电脑到现在能做出能让自己和别人用上的东西</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还是学到了很多自己感兴趣的知识</w:t>
      </w:r>
    </w:p>
    <w:p w:rsidR="0062747A" w:rsidRDefault="000E3337" w:rsidP="000E3337">
      <w:pPr>
        <w:rPr>
          <w:rFonts w:hint="eastAsia"/>
        </w:rPr>
      </w:pPr>
      <w:r>
        <w:rPr>
          <w:rFonts w:ascii="Helvetica Neue" w:hAnsi="Helvetica Neue" w:cs="Helvetica Neue"/>
          <w:color w:val="606060"/>
          <w:kern w:val="0"/>
          <w:sz w:val="26"/>
          <w:szCs w:val="26"/>
        </w:rPr>
        <w:t>    </w:t>
      </w:r>
      <w:r>
        <w:rPr>
          <w:rFonts w:ascii="Helvetica Neue" w:hAnsi="Helvetica Neue" w:cs="Helvetica Neue"/>
          <w:color w:val="606060"/>
          <w:kern w:val="0"/>
          <w:sz w:val="26"/>
          <w:szCs w:val="26"/>
        </w:rPr>
        <w:t>个人座右铭</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干自己该做的事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做自己想做的人</w:t>
      </w:r>
    </w:p>
    <w:sectPr w:rsidR="0062747A" w:rsidSect="0062747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337"/>
    <w:rsid w:val="000E3337"/>
    <w:rsid w:val="0062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33E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inayouchuang.c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206</Words>
  <Characters>1177</Characters>
  <Application>Microsoft Macintosh Word</Application>
  <DocSecurity>0</DocSecurity>
  <Lines>9</Lines>
  <Paragraphs>2</Paragraphs>
  <ScaleCrop>false</ScaleCrop>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明阳 商</dc:creator>
  <cp:keywords/>
  <dc:description/>
  <cp:lastModifiedBy>明阳 商</cp:lastModifiedBy>
  <cp:revision>1</cp:revision>
  <cp:lastPrinted>2015-12-15T14:12:00Z</cp:lastPrinted>
  <dcterms:created xsi:type="dcterms:W3CDTF">2015-12-15T14:04:00Z</dcterms:created>
  <dcterms:modified xsi:type="dcterms:W3CDTF">2015-12-15T14:13:00Z</dcterms:modified>
</cp:coreProperties>
</file>